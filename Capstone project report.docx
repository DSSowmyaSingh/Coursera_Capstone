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6D419" w14:textId="34351B83" w:rsidR="00A9204E" w:rsidRPr="00EB6712" w:rsidRDefault="00685E71" w:rsidP="00685E71">
      <w:pPr>
        <w:jc w:val="center"/>
        <w:rPr>
          <w:b/>
          <w:bCs/>
          <w:sz w:val="44"/>
          <w:szCs w:val="44"/>
          <w:u w:val="single"/>
          <w:lang w:val="en-IN"/>
        </w:rPr>
      </w:pPr>
      <w:r w:rsidRPr="00EB6712">
        <w:rPr>
          <w:b/>
          <w:bCs/>
          <w:sz w:val="44"/>
          <w:szCs w:val="44"/>
          <w:u w:val="single"/>
          <w:lang w:val="en-IN"/>
        </w:rPr>
        <w:t>O</w:t>
      </w:r>
      <w:r w:rsidR="00EB6712" w:rsidRPr="00EB6712">
        <w:rPr>
          <w:b/>
          <w:bCs/>
          <w:sz w:val="44"/>
          <w:szCs w:val="44"/>
          <w:u w:val="single"/>
          <w:lang w:val="en-IN"/>
        </w:rPr>
        <w:t>PTIMIZING</w:t>
      </w:r>
      <w:r w:rsidRPr="00EB6712">
        <w:rPr>
          <w:b/>
          <w:bCs/>
          <w:sz w:val="44"/>
          <w:szCs w:val="44"/>
          <w:u w:val="single"/>
          <w:lang w:val="en-IN"/>
        </w:rPr>
        <w:t xml:space="preserve"> </w:t>
      </w:r>
      <w:r w:rsidR="00EB6712" w:rsidRPr="00EB6712">
        <w:rPr>
          <w:b/>
          <w:bCs/>
          <w:sz w:val="44"/>
          <w:szCs w:val="44"/>
          <w:u w:val="single"/>
          <w:lang w:val="en-IN"/>
        </w:rPr>
        <w:t>THE BEST LOCATION FOR OPENING AN</w:t>
      </w:r>
      <w:r w:rsidRPr="00EB6712">
        <w:rPr>
          <w:b/>
          <w:bCs/>
          <w:sz w:val="44"/>
          <w:szCs w:val="44"/>
          <w:u w:val="single"/>
          <w:lang w:val="en-IN"/>
        </w:rPr>
        <w:t xml:space="preserve"> A</w:t>
      </w:r>
      <w:r w:rsidR="00EB6712" w:rsidRPr="00EB6712">
        <w:rPr>
          <w:b/>
          <w:bCs/>
          <w:sz w:val="44"/>
          <w:szCs w:val="44"/>
          <w:u w:val="single"/>
          <w:lang w:val="en-IN"/>
        </w:rPr>
        <w:t>YURVEDIC AND</w:t>
      </w:r>
      <w:r w:rsidRPr="00EB6712">
        <w:rPr>
          <w:b/>
          <w:bCs/>
          <w:sz w:val="44"/>
          <w:szCs w:val="44"/>
          <w:u w:val="single"/>
          <w:lang w:val="en-IN"/>
        </w:rPr>
        <w:t xml:space="preserve"> I</w:t>
      </w:r>
      <w:r w:rsidR="00EB6712" w:rsidRPr="00EB6712">
        <w:rPr>
          <w:b/>
          <w:bCs/>
          <w:sz w:val="44"/>
          <w:szCs w:val="44"/>
          <w:u w:val="single"/>
          <w:lang w:val="en-IN"/>
        </w:rPr>
        <w:t>NDIAN</w:t>
      </w:r>
      <w:r w:rsidRPr="00EB6712">
        <w:rPr>
          <w:b/>
          <w:bCs/>
          <w:sz w:val="44"/>
          <w:szCs w:val="44"/>
          <w:u w:val="single"/>
          <w:lang w:val="en-IN"/>
        </w:rPr>
        <w:t xml:space="preserve"> O</w:t>
      </w:r>
      <w:r w:rsidR="00EB6712" w:rsidRPr="00EB6712">
        <w:rPr>
          <w:b/>
          <w:bCs/>
          <w:sz w:val="44"/>
          <w:szCs w:val="44"/>
          <w:u w:val="single"/>
          <w:lang w:val="en-IN"/>
        </w:rPr>
        <w:t>RGANICS</w:t>
      </w:r>
      <w:r w:rsidRPr="00EB6712">
        <w:rPr>
          <w:b/>
          <w:bCs/>
          <w:sz w:val="44"/>
          <w:szCs w:val="44"/>
          <w:u w:val="single"/>
          <w:lang w:val="en-IN"/>
        </w:rPr>
        <w:t xml:space="preserve"> </w:t>
      </w:r>
      <w:r w:rsidR="00EB6712" w:rsidRPr="00EB6712">
        <w:rPr>
          <w:b/>
          <w:bCs/>
          <w:sz w:val="44"/>
          <w:szCs w:val="44"/>
          <w:u w:val="single"/>
          <w:lang w:val="en-IN"/>
        </w:rPr>
        <w:t>STORE</w:t>
      </w:r>
      <w:r w:rsidRPr="00EB6712">
        <w:rPr>
          <w:b/>
          <w:bCs/>
          <w:sz w:val="44"/>
          <w:szCs w:val="44"/>
          <w:u w:val="single"/>
          <w:lang w:val="en-IN"/>
        </w:rPr>
        <w:t xml:space="preserve"> </w:t>
      </w:r>
      <w:r w:rsidR="00EB6712" w:rsidRPr="00EB6712">
        <w:rPr>
          <w:b/>
          <w:bCs/>
          <w:sz w:val="44"/>
          <w:szCs w:val="44"/>
          <w:u w:val="single"/>
          <w:lang w:val="en-IN"/>
        </w:rPr>
        <w:t>IN</w:t>
      </w:r>
      <w:r w:rsidRPr="00EB6712">
        <w:rPr>
          <w:b/>
          <w:bCs/>
          <w:sz w:val="44"/>
          <w:szCs w:val="44"/>
          <w:u w:val="single"/>
          <w:lang w:val="en-IN"/>
        </w:rPr>
        <w:t xml:space="preserve"> </w:t>
      </w:r>
      <w:r w:rsidR="00EB6712" w:rsidRPr="00EB6712">
        <w:rPr>
          <w:b/>
          <w:bCs/>
          <w:sz w:val="44"/>
          <w:szCs w:val="44"/>
          <w:u w:val="single"/>
          <w:lang w:val="en-IN"/>
        </w:rPr>
        <w:t>MANHATTAN</w:t>
      </w:r>
      <w:r w:rsidRPr="00EB6712">
        <w:rPr>
          <w:b/>
          <w:bCs/>
          <w:sz w:val="44"/>
          <w:szCs w:val="44"/>
          <w:u w:val="single"/>
          <w:lang w:val="en-IN"/>
        </w:rPr>
        <w:t>, NYC</w:t>
      </w:r>
    </w:p>
    <w:p w14:paraId="5CAA17B2" w14:textId="045BE87A" w:rsidR="00685E71" w:rsidRPr="00EB6712" w:rsidRDefault="00685E71" w:rsidP="00685E71">
      <w:pPr>
        <w:jc w:val="center"/>
        <w:rPr>
          <w:sz w:val="44"/>
          <w:szCs w:val="44"/>
          <w:lang w:val="en-IN"/>
        </w:rPr>
      </w:pPr>
    </w:p>
    <w:p w14:paraId="44C498C4" w14:textId="77777777" w:rsidR="00685E71" w:rsidRDefault="00685E71" w:rsidP="00685E71">
      <w:pPr>
        <w:rPr>
          <w:sz w:val="40"/>
          <w:szCs w:val="40"/>
          <w:lang w:val="en-IN"/>
        </w:rPr>
      </w:pPr>
    </w:p>
    <w:p w14:paraId="735D615E" w14:textId="77777777" w:rsidR="00EB6712" w:rsidRDefault="00EB6712" w:rsidP="00685E71">
      <w:pPr>
        <w:rPr>
          <w:b/>
          <w:bCs/>
          <w:sz w:val="36"/>
          <w:szCs w:val="36"/>
          <w:lang w:val="en-IN"/>
        </w:rPr>
      </w:pPr>
    </w:p>
    <w:p w14:paraId="5AC03744" w14:textId="77777777" w:rsidR="00EB6712" w:rsidRDefault="00EB6712" w:rsidP="00685E71">
      <w:pPr>
        <w:rPr>
          <w:b/>
          <w:bCs/>
          <w:sz w:val="36"/>
          <w:szCs w:val="36"/>
          <w:lang w:val="en-IN"/>
        </w:rPr>
      </w:pPr>
    </w:p>
    <w:p w14:paraId="54F23782" w14:textId="621BACC7" w:rsidR="00685E71" w:rsidRDefault="00685E71" w:rsidP="00685E71">
      <w:pPr>
        <w:rPr>
          <w:b/>
          <w:bCs/>
          <w:sz w:val="36"/>
          <w:szCs w:val="36"/>
          <w:lang w:val="en-IN"/>
        </w:rPr>
      </w:pPr>
      <w:r w:rsidRPr="00EB6712">
        <w:rPr>
          <w:b/>
          <w:bCs/>
          <w:sz w:val="36"/>
          <w:szCs w:val="36"/>
          <w:lang w:val="en-IN"/>
        </w:rPr>
        <w:t>Introduction :</w:t>
      </w:r>
    </w:p>
    <w:p w14:paraId="5B48D9DC" w14:textId="77777777" w:rsidR="00EB6712" w:rsidRPr="00EB6712" w:rsidRDefault="00EB6712" w:rsidP="00685E71">
      <w:pPr>
        <w:rPr>
          <w:b/>
          <w:bCs/>
          <w:sz w:val="36"/>
          <w:szCs w:val="36"/>
          <w:lang w:val="en-IN"/>
        </w:rPr>
      </w:pPr>
    </w:p>
    <w:p w14:paraId="3A2CC202" w14:textId="77777777" w:rsidR="00EB6712" w:rsidRDefault="00EB6712" w:rsidP="00EB6712">
      <w:pPr>
        <w:rPr>
          <w:sz w:val="32"/>
          <w:szCs w:val="32"/>
          <w:lang w:val="en-IN"/>
        </w:rPr>
      </w:pPr>
    </w:p>
    <w:p w14:paraId="2763E8AA" w14:textId="740D7E10" w:rsidR="00EB6712" w:rsidRPr="00EB6712" w:rsidRDefault="00685E71" w:rsidP="00EB6712">
      <w:pPr>
        <w:rPr>
          <w:sz w:val="32"/>
          <w:szCs w:val="32"/>
          <w:lang w:val="en-IN"/>
        </w:rPr>
      </w:pPr>
      <w:r w:rsidRPr="00EB6712">
        <w:rPr>
          <w:sz w:val="32"/>
          <w:szCs w:val="32"/>
          <w:lang w:val="en-IN"/>
        </w:rPr>
        <w:t>NYC is the financial capital and the most populous city of the United States</w:t>
      </w:r>
      <w:r w:rsidR="00E14616" w:rsidRPr="00EB6712">
        <w:rPr>
          <w:sz w:val="32"/>
          <w:szCs w:val="32"/>
          <w:lang w:val="en-IN"/>
        </w:rPr>
        <w:t>. I am from India and like many other Indians, I’ve used and continue</w:t>
      </w:r>
      <w:r w:rsidR="00EB6712">
        <w:rPr>
          <w:sz w:val="32"/>
          <w:szCs w:val="32"/>
          <w:lang w:val="en-IN"/>
        </w:rPr>
        <w:t>d</w:t>
      </w:r>
      <w:r w:rsidR="00E14616" w:rsidRPr="00EB6712">
        <w:rPr>
          <w:sz w:val="32"/>
          <w:szCs w:val="32"/>
          <w:lang w:val="en-IN"/>
        </w:rPr>
        <w:t xml:space="preserve"> to use many Ayurvedic remedies for various common and uncommon health and beauty issues. Ayurveda is a natural system of medicine which is 3000 years old. I wish to spread the magic of this </w:t>
      </w:r>
      <w:r w:rsidR="003B572C">
        <w:rPr>
          <w:sz w:val="32"/>
          <w:szCs w:val="32"/>
          <w:lang w:val="en-IN"/>
        </w:rPr>
        <w:t>“</w:t>
      </w:r>
      <w:r w:rsidR="00E14616" w:rsidRPr="00EB6712">
        <w:rPr>
          <w:sz w:val="32"/>
          <w:szCs w:val="32"/>
          <w:lang w:val="en-IN"/>
        </w:rPr>
        <w:t>God’s gift to Indians</w:t>
      </w:r>
      <w:r w:rsidR="003B572C">
        <w:rPr>
          <w:sz w:val="32"/>
          <w:szCs w:val="32"/>
          <w:lang w:val="en-IN"/>
        </w:rPr>
        <w:t>”</w:t>
      </w:r>
      <w:r w:rsidR="00E14616" w:rsidRPr="00EB6712">
        <w:rPr>
          <w:sz w:val="32"/>
          <w:szCs w:val="32"/>
          <w:lang w:val="en-IN"/>
        </w:rPr>
        <w:t xml:space="preserve">  to the entire world</w:t>
      </w:r>
      <w:r w:rsidR="003B572C">
        <w:rPr>
          <w:sz w:val="32"/>
          <w:szCs w:val="32"/>
          <w:lang w:val="en-IN"/>
        </w:rPr>
        <w:t xml:space="preserve">, and </w:t>
      </w:r>
      <w:r w:rsidR="00E14616" w:rsidRPr="00EB6712">
        <w:rPr>
          <w:sz w:val="32"/>
          <w:szCs w:val="32"/>
          <w:lang w:val="en-IN"/>
        </w:rPr>
        <w:t>what better place than NYC to start something like this.</w:t>
      </w:r>
    </w:p>
    <w:p w14:paraId="5DCA2DF1" w14:textId="77777777" w:rsidR="00EB6712" w:rsidRDefault="00EB6712" w:rsidP="00685E71">
      <w:pPr>
        <w:rPr>
          <w:sz w:val="32"/>
          <w:szCs w:val="32"/>
          <w:lang w:val="en-IN"/>
        </w:rPr>
      </w:pPr>
    </w:p>
    <w:p w14:paraId="030F8B0A" w14:textId="44AA1011" w:rsidR="00EB6712" w:rsidRDefault="00E14616" w:rsidP="00685E71">
      <w:pPr>
        <w:rPr>
          <w:sz w:val="32"/>
          <w:szCs w:val="32"/>
          <w:lang w:val="en-IN"/>
        </w:rPr>
      </w:pPr>
      <w:r w:rsidRPr="00EB6712">
        <w:rPr>
          <w:sz w:val="32"/>
          <w:szCs w:val="32"/>
          <w:lang w:val="en-IN"/>
        </w:rPr>
        <w:t xml:space="preserve">It will be a clinic with highly qualified and experienced ayurvedic doctors. Along with the clinic, there will also be an Indian organics store which will have all sorts of raw, pure and unprocessed </w:t>
      </w:r>
      <w:r w:rsidR="003B572C">
        <w:rPr>
          <w:sz w:val="32"/>
          <w:szCs w:val="32"/>
          <w:lang w:val="en-IN"/>
        </w:rPr>
        <w:t>products</w:t>
      </w:r>
      <w:r w:rsidRPr="00EB6712">
        <w:rPr>
          <w:sz w:val="32"/>
          <w:szCs w:val="32"/>
          <w:lang w:val="en-IN"/>
        </w:rPr>
        <w:t xml:space="preserve"> which are used in ayurvedic remedies.</w:t>
      </w:r>
    </w:p>
    <w:p w14:paraId="4B373783" w14:textId="77777777" w:rsidR="003B572C" w:rsidRPr="00EB6712" w:rsidRDefault="003B572C" w:rsidP="00685E71">
      <w:pPr>
        <w:rPr>
          <w:sz w:val="32"/>
          <w:szCs w:val="32"/>
          <w:lang w:val="en-IN"/>
        </w:rPr>
      </w:pPr>
    </w:p>
    <w:p w14:paraId="2DBA2A71" w14:textId="768F8E0B" w:rsidR="00E14616" w:rsidRPr="00EB6712" w:rsidRDefault="00E14616" w:rsidP="00685E71">
      <w:pPr>
        <w:rPr>
          <w:sz w:val="32"/>
          <w:szCs w:val="32"/>
          <w:lang w:val="en-IN"/>
        </w:rPr>
      </w:pPr>
      <w:r w:rsidRPr="00EB6712">
        <w:rPr>
          <w:sz w:val="32"/>
          <w:szCs w:val="32"/>
          <w:lang w:val="en-IN"/>
        </w:rPr>
        <w:t xml:space="preserve">The target audience are the people who are </w:t>
      </w:r>
      <w:r w:rsidR="00EB6712" w:rsidRPr="00EB6712">
        <w:rPr>
          <w:sz w:val="32"/>
          <w:szCs w:val="32"/>
          <w:lang w:val="en-IN"/>
        </w:rPr>
        <w:t>fitness freaks, crazy about yoga and are aware of the cons of using processed and chemical-intensive products for health and beauty.</w:t>
      </w:r>
    </w:p>
    <w:p w14:paraId="3361DA9C" w14:textId="0AAA7921" w:rsidR="00EB6712" w:rsidRDefault="00EB6712" w:rsidP="00685E71">
      <w:pPr>
        <w:rPr>
          <w:sz w:val="32"/>
          <w:szCs w:val="32"/>
          <w:lang w:val="en-IN"/>
        </w:rPr>
      </w:pPr>
      <w:r w:rsidRPr="00EB6712">
        <w:rPr>
          <w:sz w:val="32"/>
          <w:szCs w:val="32"/>
          <w:lang w:val="en-IN"/>
        </w:rPr>
        <w:t xml:space="preserve">In this project, I will be optimizing the best location </w:t>
      </w:r>
      <w:r>
        <w:rPr>
          <w:sz w:val="32"/>
          <w:szCs w:val="32"/>
          <w:lang w:val="en-IN"/>
        </w:rPr>
        <w:t xml:space="preserve">in Manhattan, NYC </w:t>
      </w:r>
      <w:r w:rsidRPr="00EB6712">
        <w:rPr>
          <w:sz w:val="32"/>
          <w:szCs w:val="32"/>
          <w:lang w:val="en-IN"/>
        </w:rPr>
        <w:t>for maximizing the target audience for the clinic and store.</w:t>
      </w:r>
    </w:p>
    <w:p w14:paraId="48F58BA1" w14:textId="0EFA7283" w:rsidR="0053594D" w:rsidRDefault="0053594D" w:rsidP="00685E71">
      <w:pPr>
        <w:rPr>
          <w:sz w:val="32"/>
          <w:szCs w:val="32"/>
          <w:lang w:val="en-IN"/>
        </w:rPr>
      </w:pPr>
    </w:p>
    <w:p w14:paraId="5B7323D4" w14:textId="25C707B6" w:rsidR="0053594D" w:rsidRDefault="0053594D" w:rsidP="00685E71">
      <w:pPr>
        <w:rPr>
          <w:sz w:val="32"/>
          <w:szCs w:val="32"/>
          <w:lang w:val="en-IN"/>
        </w:rPr>
      </w:pPr>
    </w:p>
    <w:p w14:paraId="5F7FA0D7" w14:textId="2671D4F6" w:rsidR="0053594D" w:rsidRPr="0053594D" w:rsidRDefault="0053594D" w:rsidP="00685E71">
      <w:pPr>
        <w:rPr>
          <w:b/>
          <w:bCs/>
          <w:sz w:val="36"/>
          <w:szCs w:val="36"/>
          <w:lang w:val="en-IN"/>
        </w:rPr>
      </w:pPr>
      <w:r w:rsidRPr="0053594D">
        <w:rPr>
          <w:b/>
          <w:bCs/>
          <w:sz w:val="36"/>
          <w:szCs w:val="36"/>
          <w:lang w:val="en-IN"/>
        </w:rPr>
        <w:lastRenderedPageBreak/>
        <w:t>Data used in the project :</w:t>
      </w:r>
    </w:p>
    <w:p w14:paraId="78039D15" w14:textId="3DAE25EA" w:rsidR="0053594D" w:rsidRPr="0053594D" w:rsidRDefault="0053594D" w:rsidP="00685E71">
      <w:pPr>
        <w:rPr>
          <w:b/>
          <w:bCs/>
          <w:sz w:val="36"/>
          <w:szCs w:val="36"/>
          <w:lang w:val="en-IN"/>
        </w:rPr>
      </w:pPr>
    </w:p>
    <w:p w14:paraId="5CF16270" w14:textId="26F4F608" w:rsidR="0053594D" w:rsidRPr="0053594D" w:rsidRDefault="0053594D" w:rsidP="00685E71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Source for NYC data -</w:t>
      </w:r>
    </w:p>
    <w:p w14:paraId="13F6B7CB" w14:textId="0D67A009" w:rsidR="0053594D" w:rsidRDefault="0053594D" w:rsidP="00685E71">
      <w:pPr>
        <w:rPr>
          <w:sz w:val="32"/>
          <w:szCs w:val="32"/>
          <w:lang w:val="en-IN"/>
        </w:rPr>
      </w:pPr>
      <w:r w:rsidRPr="0053594D">
        <w:rPr>
          <w:sz w:val="32"/>
          <w:szCs w:val="32"/>
          <w:lang w:val="en-IN"/>
        </w:rPr>
        <w:t>https://cf-courses-data.s3.us.cloud-object-storage.appdomain.cloud/IBMDeveloperSkillsNetwork-DS0701EN-SkillsNetwork/labs/newyork_data.json</w:t>
      </w:r>
    </w:p>
    <w:p w14:paraId="71F3BCFE" w14:textId="2698AAF8" w:rsidR="005A7E24" w:rsidRDefault="0053594D" w:rsidP="00685E71">
      <w:pPr>
        <w:rPr>
          <w:sz w:val="32"/>
          <w:szCs w:val="32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EB538" wp14:editId="1A6C320E">
            <wp:simplePos x="0" y="0"/>
            <wp:positionH relativeFrom="column">
              <wp:posOffset>-347870</wp:posOffset>
            </wp:positionH>
            <wp:positionV relativeFrom="paragraph">
              <wp:posOffset>120097</wp:posOffset>
            </wp:positionV>
            <wp:extent cx="6727190" cy="390607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70" r="6823" b="6936"/>
                    <a:stretch/>
                  </pic:blipFill>
                  <pic:spPr bwMode="auto">
                    <a:xfrm>
                      <a:off x="0" y="0"/>
                      <a:ext cx="6727190" cy="390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F7EB5" w14:textId="0EED4317" w:rsidR="0053594D" w:rsidRDefault="0053594D" w:rsidP="00685E71">
      <w:pPr>
        <w:rPr>
          <w:sz w:val="32"/>
          <w:szCs w:val="32"/>
          <w:lang w:val="en-IN"/>
        </w:rPr>
      </w:pPr>
    </w:p>
    <w:p w14:paraId="66010E96" w14:textId="50FE413C" w:rsidR="0053594D" w:rsidRDefault="0053594D" w:rsidP="00685E71">
      <w:pPr>
        <w:rPr>
          <w:noProof/>
        </w:rPr>
      </w:pPr>
    </w:p>
    <w:p w14:paraId="34F7EE46" w14:textId="0EBA92A6" w:rsidR="0053594D" w:rsidRDefault="0053594D" w:rsidP="00685E71">
      <w:pPr>
        <w:rPr>
          <w:sz w:val="32"/>
          <w:szCs w:val="32"/>
          <w:lang w:val="en-IN"/>
        </w:rPr>
      </w:pPr>
    </w:p>
    <w:p w14:paraId="3C5F46DD" w14:textId="2E2E5411" w:rsidR="005A7E24" w:rsidRDefault="005A7E24" w:rsidP="00685E71">
      <w:pPr>
        <w:rPr>
          <w:sz w:val="32"/>
          <w:szCs w:val="32"/>
          <w:lang w:val="en-IN"/>
        </w:rPr>
      </w:pPr>
    </w:p>
    <w:p w14:paraId="6E0844D1" w14:textId="77777777" w:rsidR="0053594D" w:rsidRDefault="0053594D" w:rsidP="00685E71">
      <w:pPr>
        <w:rPr>
          <w:noProof/>
        </w:rPr>
      </w:pPr>
    </w:p>
    <w:p w14:paraId="425BEA77" w14:textId="5A5A474F" w:rsidR="005A7E24" w:rsidRDefault="005A7E24" w:rsidP="00685E71">
      <w:pPr>
        <w:rPr>
          <w:sz w:val="32"/>
          <w:szCs w:val="32"/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A8338" wp14:editId="5B294C20">
            <wp:simplePos x="0" y="0"/>
            <wp:positionH relativeFrom="column">
              <wp:posOffset>1093304</wp:posOffset>
            </wp:positionH>
            <wp:positionV relativeFrom="paragraph">
              <wp:posOffset>2692124</wp:posOffset>
            </wp:positionV>
            <wp:extent cx="3667100" cy="33186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3" t="32106" r="57682" b="7815"/>
                    <a:stretch/>
                  </pic:blipFill>
                  <pic:spPr bwMode="auto">
                    <a:xfrm>
                      <a:off x="0" y="0"/>
                      <a:ext cx="3713374" cy="336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E79D0" w14:textId="4BBC40A2" w:rsidR="0053594D" w:rsidRPr="0053594D" w:rsidRDefault="0053594D" w:rsidP="0053594D">
      <w:pPr>
        <w:rPr>
          <w:sz w:val="32"/>
          <w:szCs w:val="32"/>
          <w:lang w:val="en-IN"/>
        </w:rPr>
      </w:pPr>
    </w:p>
    <w:p w14:paraId="100856E1" w14:textId="2AF9A8EA" w:rsidR="0053594D" w:rsidRPr="0053594D" w:rsidRDefault="0053594D" w:rsidP="0053594D">
      <w:pPr>
        <w:rPr>
          <w:sz w:val="32"/>
          <w:szCs w:val="32"/>
          <w:lang w:val="en-IN"/>
        </w:rPr>
      </w:pPr>
    </w:p>
    <w:p w14:paraId="46D1F52B" w14:textId="7FB75C7E" w:rsidR="0053594D" w:rsidRPr="0053594D" w:rsidRDefault="0053594D" w:rsidP="0053594D">
      <w:pPr>
        <w:rPr>
          <w:sz w:val="32"/>
          <w:szCs w:val="32"/>
          <w:lang w:val="en-IN"/>
        </w:rPr>
      </w:pPr>
    </w:p>
    <w:p w14:paraId="386440DD" w14:textId="7919381F" w:rsidR="0053594D" w:rsidRPr="0053594D" w:rsidRDefault="0053594D" w:rsidP="0053594D">
      <w:pPr>
        <w:rPr>
          <w:sz w:val="32"/>
          <w:szCs w:val="32"/>
          <w:lang w:val="en-IN"/>
        </w:rPr>
      </w:pPr>
    </w:p>
    <w:p w14:paraId="578AF54C" w14:textId="08F13E27" w:rsidR="0053594D" w:rsidRPr="0053594D" w:rsidRDefault="0053594D" w:rsidP="0053594D">
      <w:pPr>
        <w:rPr>
          <w:sz w:val="32"/>
          <w:szCs w:val="32"/>
          <w:lang w:val="en-IN"/>
        </w:rPr>
      </w:pPr>
    </w:p>
    <w:p w14:paraId="29EA13F8" w14:textId="140CD49B" w:rsidR="0053594D" w:rsidRPr="0053594D" w:rsidRDefault="0053594D" w:rsidP="0053594D">
      <w:pPr>
        <w:rPr>
          <w:sz w:val="32"/>
          <w:szCs w:val="32"/>
          <w:lang w:val="en-IN"/>
        </w:rPr>
      </w:pPr>
    </w:p>
    <w:p w14:paraId="4B450B09" w14:textId="32C5321C" w:rsidR="0053594D" w:rsidRPr="0053594D" w:rsidRDefault="0053594D" w:rsidP="0053594D">
      <w:pPr>
        <w:rPr>
          <w:sz w:val="32"/>
          <w:szCs w:val="32"/>
          <w:lang w:val="en-IN"/>
        </w:rPr>
      </w:pPr>
    </w:p>
    <w:p w14:paraId="52202DD8" w14:textId="378B90DC" w:rsidR="0053594D" w:rsidRPr="0053594D" w:rsidRDefault="0053594D" w:rsidP="0053594D">
      <w:pPr>
        <w:rPr>
          <w:sz w:val="32"/>
          <w:szCs w:val="32"/>
          <w:lang w:val="en-IN"/>
        </w:rPr>
      </w:pPr>
    </w:p>
    <w:p w14:paraId="00411627" w14:textId="5BFB7B8E" w:rsidR="0053594D" w:rsidRPr="0053594D" w:rsidRDefault="0053594D" w:rsidP="0053594D">
      <w:pPr>
        <w:rPr>
          <w:sz w:val="32"/>
          <w:szCs w:val="32"/>
          <w:lang w:val="en-IN"/>
        </w:rPr>
      </w:pPr>
    </w:p>
    <w:p w14:paraId="59BFE8ED" w14:textId="3257BB5E" w:rsidR="0053594D" w:rsidRPr="0053594D" w:rsidRDefault="0053594D" w:rsidP="0053594D">
      <w:pPr>
        <w:rPr>
          <w:sz w:val="32"/>
          <w:szCs w:val="32"/>
          <w:lang w:val="en-IN"/>
        </w:rPr>
      </w:pPr>
    </w:p>
    <w:p w14:paraId="6ABBD4DF" w14:textId="42E2530B" w:rsidR="0053594D" w:rsidRPr="0053594D" w:rsidRDefault="0053594D" w:rsidP="0053594D">
      <w:pPr>
        <w:rPr>
          <w:sz w:val="32"/>
          <w:szCs w:val="32"/>
          <w:lang w:val="en-IN"/>
        </w:rPr>
      </w:pPr>
    </w:p>
    <w:p w14:paraId="7F989346" w14:textId="1B56F32C" w:rsidR="0053594D" w:rsidRPr="0053594D" w:rsidRDefault="0053594D" w:rsidP="0053594D">
      <w:pPr>
        <w:rPr>
          <w:sz w:val="32"/>
          <w:szCs w:val="32"/>
          <w:lang w:val="en-IN"/>
        </w:rPr>
      </w:pPr>
    </w:p>
    <w:p w14:paraId="71BB9382" w14:textId="4416C8BB" w:rsidR="0053594D" w:rsidRPr="0053594D" w:rsidRDefault="0053594D" w:rsidP="0053594D">
      <w:pPr>
        <w:rPr>
          <w:sz w:val="32"/>
          <w:szCs w:val="32"/>
          <w:lang w:val="en-IN"/>
        </w:rPr>
      </w:pPr>
    </w:p>
    <w:p w14:paraId="391F73FE" w14:textId="06B1AABF" w:rsidR="0053594D" w:rsidRPr="0053594D" w:rsidRDefault="0053594D" w:rsidP="0053594D">
      <w:pPr>
        <w:rPr>
          <w:sz w:val="32"/>
          <w:szCs w:val="32"/>
          <w:lang w:val="en-IN"/>
        </w:rPr>
      </w:pPr>
    </w:p>
    <w:p w14:paraId="68F02233" w14:textId="5F5CDCEF" w:rsidR="0053594D" w:rsidRPr="0053594D" w:rsidRDefault="0053594D" w:rsidP="0053594D">
      <w:pPr>
        <w:rPr>
          <w:sz w:val="32"/>
          <w:szCs w:val="32"/>
          <w:lang w:val="en-IN"/>
        </w:rPr>
      </w:pPr>
    </w:p>
    <w:p w14:paraId="0894B7EF" w14:textId="4C611002" w:rsidR="0053594D" w:rsidRPr="0053594D" w:rsidRDefault="0053594D" w:rsidP="0053594D">
      <w:pPr>
        <w:rPr>
          <w:sz w:val="32"/>
          <w:szCs w:val="32"/>
          <w:lang w:val="en-IN"/>
        </w:rPr>
      </w:pPr>
    </w:p>
    <w:p w14:paraId="42B001CE" w14:textId="754216F2" w:rsidR="0053594D" w:rsidRPr="0053594D" w:rsidRDefault="0053594D" w:rsidP="0053594D">
      <w:pPr>
        <w:rPr>
          <w:sz w:val="32"/>
          <w:szCs w:val="32"/>
          <w:lang w:val="en-IN"/>
        </w:rPr>
      </w:pPr>
    </w:p>
    <w:p w14:paraId="03773D53" w14:textId="107852ED" w:rsidR="0053594D" w:rsidRPr="0053594D" w:rsidRDefault="0053594D" w:rsidP="0053594D">
      <w:pPr>
        <w:rPr>
          <w:sz w:val="32"/>
          <w:szCs w:val="32"/>
          <w:lang w:val="en-IN"/>
        </w:rPr>
      </w:pPr>
    </w:p>
    <w:p w14:paraId="7312034B" w14:textId="22C93002" w:rsidR="0053594D" w:rsidRDefault="0053594D" w:rsidP="0053594D">
      <w:pPr>
        <w:jc w:val="right"/>
        <w:rPr>
          <w:sz w:val="32"/>
          <w:szCs w:val="32"/>
          <w:lang w:val="en-IN"/>
        </w:rPr>
      </w:pPr>
    </w:p>
    <w:p w14:paraId="6E21D3D9" w14:textId="43EBC82E" w:rsidR="0053594D" w:rsidRPr="0053594D" w:rsidRDefault="0053594D" w:rsidP="0053594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  <w:r>
        <w:rPr>
          <w:sz w:val="32"/>
          <w:szCs w:val="32"/>
          <w:lang w:val="en-IN"/>
        </w:rPr>
        <w:lastRenderedPageBreak/>
        <w:t>I used k-means clustering to form clusters based on the type/category of venues present in the locations. Analysing the clusters helped me in choosing a suitable location for opening an Ayurvedic clinic in NYC.</w:t>
      </w:r>
    </w:p>
    <w:sectPr w:rsidR="0053594D" w:rsidRPr="0053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AC7CD" w14:textId="77777777" w:rsidR="0053594D" w:rsidRDefault="0053594D" w:rsidP="0053594D">
      <w:r>
        <w:separator/>
      </w:r>
    </w:p>
  </w:endnote>
  <w:endnote w:type="continuationSeparator" w:id="0">
    <w:p w14:paraId="5132B8FB" w14:textId="77777777" w:rsidR="0053594D" w:rsidRDefault="0053594D" w:rsidP="00535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86D50" w14:textId="77777777" w:rsidR="0053594D" w:rsidRDefault="0053594D" w:rsidP="0053594D">
      <w:r>
        <w:separator/>
      </w:r>
    </w:p>
  </w:footnote>
  <w:footnote w:type="continuationSeparator" w:id="0">
    <w:p w14:paraId="78936E3F" w14:textId="77777777" w:rsidR="0053594D" w:rsidRDefault="0053594D" w:rsidP="00535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71"/>
    <w:rsid w:val="003B572C"/>
    <w:rsid w:val="0053594D"/>
    <w:rsid w:val="005A7E24"/>
    <w:rsid w:val="00645252"/>
    <w:rsid w:val="00685E71"/>
    <w:rsid w:val="006D3D74"/>
    <w:rsid w:val="0083569A"/>
    <w:rsid w:val="00A9204E"/>
    <w:rsid w:val="00E14616"/>
    <w:rsid w:val="00EB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E5A3"/>
  <w15:chartTrackingRefBased/>
  <w15:docId w15:val="{BAD1CA6F-5DAF-404E-83F5-2C463429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omy\AppData\Local\Microsoft\Office\16.0\DTS\en-US%7b92B1D1CB-F8B6-4F7D-8304-48FBA9CD4991%7d\%7b49773AA0-7493-4007-86DC-DA75D4D9D14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{49773AA0-7493-4007-86DC-DA75D4D9D147}tf02786999_win32</Template>
  <TotalTime>89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dsomy</dc:creator>
  <cp:keywords/>
  <dc:description/>
  <cp:lastModifiedBy>D S Sowmya Singh</cp:lastModifiedBy>
  <cp:revision>4</cp:revision>
  <dcterms:created xsi:type="dcterms:W3CDTF">2020-12-04T14:00:00Z</dcterms:created>
  <dcterms:modified xsi:type="dcterms:W3CDTF">2020-12-05T15:03:00Z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